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F2E23" w14:textId="5C177D1B" w:rsidR="00A9204E" w:rsidRDefault="003B35C6" w:rsidP="003B35C6">
      <w:pPr>
        <w:jc w:val="highKashida"/>
        <w:rPr>
          <w:sz w:val="52"/>
          <w:szCs w:val="52"/>
        </w:rPr>
      </w:pPr>
      <w:r>
        <w:rPr>
          <w:sz w:val="52"/>
          <w:szCs w:val="52"/>
        </w:rPr>
        <w:t xml:space="preserve">Youssef </w:t>
      </w:r>
      <w:proofErr w:type="spellStart"/>
      <w:r>
        <w:rPr>
          <w:sz w:val="52"/>
          <w:szCs w:val="52"/>
        </w:rPr>
        <w:t>essam</w:t>
      </w:r>
      <w:proofErr w:type="spellEnd"/>
    </w:p>
    <w:p w14:paraId="5F0EB94A" w14:textId="54A0524D" w:rsidR="003B35C6" w:rsidRDefault="003B35C6" w:rsidP="003B35C6">
      <w:pPr>
        <w:rPr>
          <w:sz w:val="28"/>
          <w:szCs w:val="28"/>
        </w:rPr>
      </w:pPr>
      <w:r>
        <w:rPr>
          <w:sz w:val="52"/>
          <w:szCs w:val="52"/>
        </w:rPr>
        <w:t xml:space="preserve">    </w:t>
      </w:r>
      <w:r w:rsidRPr="003B35C6">
        <w:rPr>
          <w:sz w:val="28"/>
          <w:szCs w:val="28"/>
        </w:rPr>
        <w:t>Software Engineer</w:t>
      </w:r>
    </w:p>
    <w:p w14:paraId="429E5E7F" w14:textId="1946F584" w:rsidR="003B35C6" w:rsidRDefault="003B35C6" w:rsidP="003B35C6">
      <w:pPr>
        <w:rPr>
          <w:sz w:val="28"/>
          <w:szCs w:val="28"/>
        </w:rPr>
      </w:pPr>
    </w:p>
    <w:p w14:paraId="11772FF5" w14:textId="6A5F0DA9" w:rsidR="003B35C6" w:rsidRDefault="003B35C6" w:rsidP="003B35C6">
      <w:pPr>
        <w:jc w:val="right"/>
        <w:rPr>
          <w:sz w:val="28"/>
          <w:szCs w:val="28"/>
        </w:rPr>
      </w:pPr>
      <w:hyperlink r:id="rId10" w:history="1">
        <w:r w:rsidRPr="00B01B17">
          <w:rPr>
            <w:rStyle w:val="Hyperlink"/>
            <w:sz w:val="28"/>
            <w:szCs w:val="28"/>
          </w:rPr>
          <w:t>Youssefesssameldien2012@gmail.com</w:t>
        </w:r>
      </w:hyperlink>
    </w:p>
    <w:p w14:paraId="5BF7B175" w14:textId="77777777" w:rsidR="003B35C6" w:rsidRDefault="003B35C6" w:rsidP="003B35C6">
      <w:pPr>
        <w:jc w:val="right"/>
        <w:rPr>
          <w:sz w:val="28"/>
          <w:szCs w:val="28"/>
        </w:rPr>
      </w:pPr>
    </w:p>
    <w:p w14:paraId="01252D3D" w14:textId="2A2EDC61" w:rsidR="003B35C6" w:rsidRDefault="003B35C6" w:rsidP="003B35C6">
      <w:pPr>
        <w:jc w:val="right"/>
        <w:rPr>
          <w:sz w:val="28"/>
          <w:szCs w:val="28"/>
        </w:rPr>
      </w:pPr>
      <w:r>
        <w:rPr>
          <w:sz w:val="28"/>
          <w:szCs w:val="28"/>
        </w:rPr>
        <w:t>01207575759</w:t>
      </w:r>
    </w:p>
    <w:p w14:paraId="0C1DA0F3" w14:textId="77777777" w:rsidR="003B35C6" w:rsidRDefault="003B35C6" w:rsidP="003B35C6">
      <w:pPr>
        <w:jc w:val="right"/>
        <w:rPr>
          <w:sz w:val="28"/>
          <w:szCs w:val="28"/>
        </w:rPr>
      </w:pPr>
    </w:p>
    <w:p w14:paraId="7202B4C3" w14:textId="77777777" w:rsidR="003B35C6" w:rsidRDefault="003B35C6" w:rsidP="003B35C6">
      <w:pPr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About: </w:t>
      </w:r>
      <w:r w:rsidRPr="003B35C6">
        <w:rPr>
          <w:sz w:val="32"/>
          <w:szCs w:val="32"/>
        </w:rPr>
        <w:t xml:space="preserve">Picking up a framework or a language is not an issue for me I enjoy developing &amp; designing everything from low business projects to rich scalable projects. </w:t>
      </w:r>
    </w:p>
    <w:p w14:paraId="0B6E914D" w14:textId="77777777" w:rsidR="003B35C6" w:rsidRDefault="003B35C6" w:rsidP="003B35C6">
      <w:pPr>
        <w:rPr>
          <w:sz w:val="32"/>
          <w:szCs w:val="32"/>
        </w:rPr>
      </w:pPr>
    </w:p>
    <w:p w14:paraId="2827E5A6" w14:textId="7459AF13" w:rsidR="003B35C6" w:rsidRDefault="003B35C6" w:rsidP="003B35C6">
      <w:pPr>
        <w:rPr>
          <w:sz w:val="32"/>
          <w:szCs w:val="32"/>
        </w:rPr>
      </w:pPr>
      <w:r w:rsidRPr="003B35C6">
        <w:rPr>
          <w:sz w:val="32"/>
          <w:szCs w:val="32"/>
        </w:rPr>
        <w:t xml:space="preserve"> </w:t>
      </w:r>
      <w:r w:rsidRPr="003B35C6">
        <w:rPr>
          <w:b/>
          <w:bCs/>
          <w:sz w:val="40"/>
          <w:szCs w:val="40"/>
        </w:rPr>
        <w:t>Experience</w:t>
      </w:r>
      <w:r>
        <w:rPr>
          <w:b/>
          <w:bCs/>
          <w:sz w:val="40"/>
          <w:szCs w:val="40"/>
        </w:rPr>
        <w:t xml:space="preserve">:    </w:t>
      </w:r>
      <w:r w:rsidRPr="003B35C6">
        <w:rPr>
          <w:sz w:val="32"/>
          <w:szCs w:val="32"/>
        </w:rPr>
        <w:t xml:space="preserve">I went learning scratch and I took a </w:t>
      </w:r>
      <w:r w:rsidRPr="003B35C6">
        <w:rPr>
          <w:sz w:val="32"/>
          <w:szCs w:val="32"/>
        </w:rPr>
        <w:t>certificate</w:t>
      </w:r>
      <w:r w:rsidRPr="003B35C6">
        <w:rPr>
          <w:sz w:val="32"/>
          <w:szCs w:val="32"/>
        </w:rPr>
        <w:t xml:space="preserve"> then I learnt some python but I left them</w:t>
      </w:r>
      <w:r>
        <w:rPr>
          <w:sz w:val="32"/>
          <w:szCs w:val="32"/>
        </w:rPr>
        <w:t xml:space="preserve"> </w:t>
      </w:r>
      <w:r w:rsidRPr="003B35C6">
        <w:rPr>
          <w:sz w:val="32"/>
          <w:szCs w:val="32"/>
        </w:rPr>
        <w:t xml:space="preserve">Then I learnt python by my self then I learnt html and </w:t>
      </w:r>
      <w:proofErr w:type="spellStart"/>
      <w:r w:rsidRPr="003B35C6">
        <w:rPr>
          <w:sz w:val="32"/>
          <w:szCs w:val="32"/>
        </w:rPr>
        <w:t>css</w:t>
      </w:r>
      <w:proofErr w:type="spellEnd"/>
    </w:p>
    <w:p w14:paraId="159FFCF6" w14:textId="77777777" w:rsidR="003B35C6" w:rsidRDefault="003B35C6" w:rsidP="003B35C6">
      <w:pPr>
        <w:rPr>
          <w:sz w:val="32"/>
          <w:szCs w:val="32"/>
        </w:rPr>
      </w:pPr>
    </w:p>
    <w:p w14:paraId="340CDE5E" w14:textId="598E49BA" w:rsidR="00362A22" w:rsidRDefault="003B35C6" w:rsidP="00362A22">
      <w:pPr>
        <w:rPr>
          <w:sz w:val="32"/>
          <w:szCs w:val="32"/>
        </w:rPr>
      </w:pPr>
      <w:r w:rsidRPr="006E2D58">
        <w:rPr>
          <w:b/>
          <w:bCs/>
          <w:sz w:val="44"/>
          <w:szCs w:val="44"/>
        </w:rPr>
        <w:t>Skills</w:t>
      </w:r>
      <w:r w:rsidRPr="006E2D58">
        <w:rPr>
          <w:sz w:val="44"/>
          <w:szCs w:val="44"/>
        </w:rPr>
        <w:t>:</w:t>
      </w:r>
      <w:r>
        <w:rPr>
          <w:sz w:val="32"/>
          <w:szCs w:val="32"/>
        </w:rPr>
        <w:t xml:space="preserve">   I can use visual studio code and </w:t>
      </w:r>
      <w:proofErr w:type="spellStart"/>
      <w:r w:rsidR="00362A22">
        <w:rPr>
          <w:sz w:val="32"/>
          <w:szCs w:val="32"/>
        </w:rPr>
        <w:t>github</w:t>
      </w:r>
      <w:proofErr w:type="spellEnd"/>
    </w:p>
    <w:p w14:paraId="5B330EB3" w14:textId="3FD81881" w:rsidR="00362A22" w:rsidRDefault="00362A22" w:rsidP="00362A22">
      <w:pPr>
        <w:rPr>
          <w:sz w:val="32"/>
          <w:szCs w:val="32"/>
        </w:rPr>
      </w:pPr>
      <w:r>
        <w:rPr>
          <w:sz w:val="32"/>
          <w:szCs w:val="32"/>
        </w:rPr>
        <w:t xml:space="preserve">             I can speak Arabic and English</w:t>
      </w:r>
    </w:p>
    <w:p w14:paraId="5A3F71F0" w14:textId="58A271E3" w:rsidR="00362A22" w:rsidRPr="003B35C6" w:rsidRDefault="00362A22" w:rsidP="00362A22">
      <w:pPr>
        <w:rPr>
          <w:sz w:val="32"/>
          <w:szCs w:val="32"/>
        </w:rPr>
      </w:pPr>
      <w:r>
        <w:rPr>
          <w:sz w:val="32"/>
          <w:szCs w:val="32"/>
        </w:rPr>
        <w:t xml:space="preserve">             I can work under </w:t>
      </w:r>
      <w:proofErr w:type="spellStart"/>
      <w:r>
        <w:rPr>
          <w:sz w:val="32"/>
          <w:szCs w:val="32"/>
        </w:rPr>
        <w:t>presure</w:t>
      </w:r>
      <w:proofErr w:type="spellEnd"/>
    </w:p>
    <w:p w14:paraId="1EB65CFE" w14:textId="742F2B40" w:rsidR="003B35C6" w:rsidRDefault="003B35C6" w:rsidP="003B35C6">
      <w:pPr>
        <w:tabs>
          <w:tab w:val="left" w:pos="5940"/>
        </w:tabs>
        <w:rPr>
          <w:b/>
          <w:bCs/>
          <w:sz w:val="40"/>
          <w:szCs w:val="40"/>
        </w:rPr>
      </w:pPr>
    </w:p>
    <w:p w14:paraId="6D2196D2" w14:textId="77777777" w:rsidR="003B35C6" w:rsidRPr="003B35C6" w:rsidRDefault="003B35C6" w:rsidP="003B35C6">
      <w:pPr>
        <w:rPr>
          <w:sz w:val="32"/>
          <w:szCs w:val="32"/>
        </w:rPr>
      </w:pPr>
    </w:p>
    <w:sectPr w:rsidR="003B35C6" w:rsidRPr="003B3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F85B3" w14:textId="77777777" w:rsidR="00DD06F0" w:rsidRDefault="00DD06F0" w:rsidP="003B35C6">
      <w:r>
        <w:separator/>
      </w:r>
    </w:p>
  </w:endnote>
  <w:endnote w:type="continuationSeparator" w:id="0">
    <w:p w14:paraId="7668228D" w14:textId="77777777" w:rsidR="00DD06F0" w:rsidRDefault="00DD06F0" w:rsidP="003B3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3D905F" w14:textId="77777777" w:rsidR="00DD06F0" w:rsidRDefault="00DD06F0" w:rsidP="003B35C6">
      <w:r>
        <w:separator/>
      </w:r>
    </w:p>
  </w:footnote>
  <w:footnote w:type="continuationSeparator" w:id="0">
    <w:p w14:paraId="376DF5C6" w14:textId="77777777" w:rsidR="00DD06F0" w:rsidRDefault="00DD06F0" w:rsidP="003B3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66949346">
    <w:abstractNumId w:val="19"/>
  </w:num>
  <w:num w:numId="2" w16cid:durableId="473375201">
    <w:abstractNumId w:val="12"/>
  </w:num>
  <w:num w:numId="3" w16cid:durableId="194345438">
    <w:abstractNumId w:val="10"/>
  </w:num>
  <w:num w:numId="4" w16cid:durableId="957562737">
    <w:abstractNumId w:val="21"/>
  </w:num>
  <w:num w:numId="5" w16cid:durableId="845555674">
    <w:abstractNumId w:val="13"/>
  </w:num>
  <w:num w:numId="6" w16cid:durableId="2077775837">
    <w:abstractNumId w:val="16"/>
  </w:num>
  <w:num w:numId="7" w16cid:durableId="1502546876">
    <w:abstractNumId w:val="18"/>
  </w:num>
  <w:num w:numId="8" w16cid:durableId="1704138069">
    <w:abstractNumId w:val="9"/>
  </w:num>
  <w:num w:numId="9" w16cid:durableId="1603145082">
    <w:abstractNumId w:val="7"/>
  </w:num>
  <w:num w:numId="10" w16cid:durableId="879434713">
    <w:abstractNumId w:val="6"/>
  </w:num>
  <w:num w:numId="11" w16cid:durableId="13726307">
    <w:abstractNumId w:val="5"/>
  </w:num>
  <w:num w:numId="12" w16cid:durableId="1142775120">
    <w:abstractNumId w:val="4"/>
  </w:num>
  <w:num w:numId="13" w16cid:durableId="529414979">
    <w:abstractNumId w:val="8"/>
  </w:num>
  <w:num w:numId="14" w16cid:durableId="763453568">
    <w:abstractNumId w:val="3"/>
  </w:num>
  <w:num w:numId="15" w16cid:durableId="1920171629">
    <w:abstractNumId w:val="2"/>
  </w:num>
  <w:num w:numId="16" w16cid:durableId="741610562">
    <w:abstractNumId w:val="1"/>
  </w:num>
  <w:num w:numId="17" w16cid:durableId="567806148">
    <w:abstractNumId w:val="0"/>
  </w:num>
  <w:num w:numId="18" w16cid:durableId="749500652">
    <w:abstractNumId w:val="14"/>
  </w:num>
  <w:num w:numId="19" w16cid:durableId="207764903">
    <w:abstractNumId w:val="15"/>
  </w:num>
  <w:num w:numId="20" w16cid:durableId="1318531737">
    <w:abstractNumId w:val="20"/>
  </w:num>
  <w:num w:numId="21" w16cid:durableId="1570579286">
    <w:abstractNumId w:val="17"/>
  </w:num>
  <w:num w:numId="22" w16cid:durableId="2101951318">
    <w:abstractNumId w:val="11"/>
  </w:num>
  <w:num w:numId="23" w16cid:durableId="35750981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C6"/>
    <w:rsid w:val="00362A22"/>
    <w:rsid w:val="003B35C6"/>
    <w:rsid w:val="00645252"/>
    <w:rsid w:val="006D3D74"/>
    <w:rsid w:val="006E2D58"/>
    <w:rsid w:val="00726B85"/>
    <w:rsid w:val="0083569A"/>
    <w:rsid w:val="00A9204E"/>
    <w:rsid w:val="00DD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F923"/>
  <w15:chartTrackingRefBased/>
  <w15:docId w15:val="{8118438E-5713-41EC-AA00-04395870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3B35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Youssefesssameldien2012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Local\Microsoft\Office\16.0\DTS\en-US%7bD87273D6-318F-488E-9C78-5CF17DA1518A%7d\%7bF059DB8A-0EA7-4AA5-90BE-30E8D7EDAA6A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{F059DB8A-0EA7-4AA5-90BE-30E8D7EDAA6A}tf02786999_win32</Template>
  <TotalTime>36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cp:lastPrinted>2025-04-06T18:42:00Z</cp:lastPrinted>
  <dcterms:created xsi:type="dcterms:W3CDTF">2025-04-06T18:10:00Z</dcterms:created>
  <dcterms:modified xsi:type="dcterms:W3CDTF">2025-04-06T18:46:00Z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